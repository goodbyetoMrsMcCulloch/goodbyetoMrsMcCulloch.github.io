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Android via Java 17.11 -->
  <w:body>
    <w:p w:rsidR="00A77B3E">
      <w:pPr>
        <w:rPr>
          <w:rStyle w:val="Defaultparagraphfont0"/>
        </w:rPr>
      </w:pPr>
      <w:r>
        <w:t>Introduction: This poem is all about ending my primary school years and beginning my years at the Stephen Perse.</w:t>
      </w:r>
    </w:p>
    <w:p/>
    <w:p>
      <w:r>
        <w:t>My details:</w:t>
      </w:r>
    </w:p>
    <w:p>
      <w:r>
        <w:t>Name: Theo Holroyd</w:t>
      </w:r>
    </w:p>
    <w:p>
      <w:r>
        <w:t>Student number: 24936</w:t>
      </w:r>
    </w:p>
    <w:p>
      <w:r>
        <w:t>Form: 7CH</w:t>
      </w:r>
    </w:p>
    <w:p>
      <w:r>
        <w:t>Teaching group: 7P</w:t>
      </w:r>
    </w:p>
    <w:p>
      <w:r>
        <w:t>English teacher: Ms Holgate</w:t>
      </w:r>
    </w:p>
    <w:p/>
    <w:p>
      <w:r>
        <w:t xml:space="preserve"> Ending and beginning</w:t>
      </w:r>
    </w:p>
    <w:p>
      <w:r>
        <w:t>by</w:t>
      </w:r>
    </w:p>
    <w:p>
      <w:r>
        <w:t>Theo Holroyd</w:t>
      </w:r>
    </w:p>
    <w:p/>
    <w:p>
      <w:r>
        <w:t xml:space="preserve">E motions swell in the midst of the Summer Term. </w:t>
      </w:r>
    </w:p>
    <w:p>
      <w:r>
        <w:t>N ot enough space to actually think</w:t>
      </w:r>
    </w:p>
    <w:p>
      <w:r>
        <w:t xml:space="preserve">D oing a residential trip with all the familiar people is fun yet the sadness is always heavy.  </w:t>
      </w:r>
    </w:p>
    <w:p>
      <w:r>
        <w:t>I cannot stop hurtling towards the finish line, but what's on the other side?</w:t>
      </w:r>
    </w:p>
    <w:p>
      <w:r>
        <w:t>N o! No! It can't be the last day!</w:t>
      </w:r>
    </w:p>
    <w:p>
      <w:r>
        <w:t>G oing further and further from everything that is familiar and comforting</w:t>
      </w:r>
    </w:p>
    <w:p/>
    <w:p>
      <w:r>
        <w:t xml:space="preserve">I closed that door and come to a </w:t>
      </w:r>
    </w:p>
    <w:p/>
    <w:p>
      <w:r>
        <w:t xml:space="preserve">B ut a whole new school is ahead </w:t>
      </w:r>
    </w:p>
    <w:p>
      <w:r>
        <w:t>E very day more exciting</w:t>
      </w:r>
    </w:p>
    <w:p>
      <w:r>
        <w:t>G etting closer and closer to the first day</w:t>
      </w:r>
    </w:p>
    <w:p>
      <w:r>
        <w:t xml:space="preserve">I am in what feels like a different world to my old school. </w:t>
      </w:r>
    </w:p>
    <w:p>
      <w:r>
        <w:t>N ot easy to get used to but</w:t>
      </w:r>
    </w:p>
    <w:p>
      <w:r>
        <w:t>N ot as hard as passing the finish line.</w:t>
      </w:r>
    </w:p>
    <w:p>
      <w:r>
        <w:t>I have changed schools before</w:t>
      </w:r>
    </w:p>
    <w:p>
      <w:r>
        <w:t>N ext week it'll get easier and even easier the next week until</w:t>
      </w:r>
    </w:p>
    <w:p>
      <w:r>
        <w:t xml:space="preserve">G oing to my new school will feel so familiar </w:t>
      </w:r>
    </w:p>
    <w:p>
      <w:r>
        <w:t xml:space="preserve">  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CC6D61E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39236A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3"/>
    <w:multiLevelType w:val="multilevel"/>
    <w:tmpl w:val="00000003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 list"/>
    <w:basedOn w:val="Normal"/>
    <w:rsid w:val="00EF7B96"/>
    <w:pPr>
      <w:numPr>
        <w:numId w:val="2"/>
      </w:numPr>
    </w:pPr>
  </w:style>
  <w:style w:type="paragraph" w:customStyle="1" w:styleId="Alphabeticallist">
    <w:name w:val="Alphabetical list"/>
    <w:basedOn w:val="Normal"/>
    <w:rsid w:val="00EF7B96"/>
    <w:pPr>
      <w:numPr>
        <w:numId w:val="3"/>
      </w:numPr>
      <w:ind w:left="1080" w:hanging="360"/>
    </w:pPr>
  </w:style>
  <w:style w:type="paragraph" w:customStyle="1" w:styleId="Romannumberedlist">
    <w:name w:val="Roman numbered list"/>
    <w:basedOn w:val="Normal"/>
    <w:rsid w:val="00EF7B96"/>
    <w:pPr>
      <w:numPr>
        <w:numId w:val="4"/>
      </w:numPr>
      <w:ind w:left="1440" w:hanging="360"/>
    </w:pPr>
  </w:style>
  <w:style w:type="paragraph" w:customStyle="1" w:styleId="Bulletedlist">
    <w:name w:val="Bulleted list"/>
    <w:basedOn w:val="Normal"/>
    <w:rsid w:val="00EF7B96"/>
    <w:pPr>
      <w:numPr>
        <w:numId w:val="6"/>
      </w:numPr>
    </w:pPr>
  </w:style>
  <w:style w:type="numbering" w:customStyle="1" w:styleId="Nolist">
    <w:name w:val="No list"/>
    <w:semiHidden/>
  </w:style>
  <w:style w:type="character" w:customStyle="1" w:styleId="Defaultparagraphfont0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